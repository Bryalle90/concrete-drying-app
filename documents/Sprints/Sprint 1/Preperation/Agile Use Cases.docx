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8D80A" w14:textId="77777777" w:rsidR="00ED75BD" w:rsidRDefault="00ED75BD" w:rsidP="00ED75BD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ED75BD">
        <w:rPr>
          <w:rFonts w:ascii="Times" w:hAnsi="Times" w:cs="Times"/>
          <w:sz w:val="32"/>
          <w:szCs w:val="32"/>
        </w:rPr>
        <w:t>Note: No changes made during first preparation phase</w:t>
      </w:r>
    </w:p>
    <w:p w14:paraId="0994CAF5" w14:textId="77777777" w:rsidR="00ED75BD" w:rsidRPr="00ED75BD" w:rsidRDefault="00ED75BD" w:rsidP="00DE6F1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2C3ACBE2" w14:textId="77777777" w:rsidR="00DE6F1C" w:rsidRPr="00DE6F1C" w:rsidRDefault="00DE6F1C" w:rsidP="00DE6F1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 w:rsidRPr="00DE6F1C">
        <w:rPr>
          <w:rFonts w:ascii="Times" w:hAnsi="Times" w:cs="Times"/>
          <w:b/>
          <w:sz w:val="32"/>
          <w:szCs w:val="32"/>
        </w:rPr>
        <w:t xml:space="preserve">Create Account </w:t>
      </w:r>
    </w:p>
    <w:p w14:paraId="66AC5D63" w14:textId="77777777" w:rsidR="00DE6F1C" w:rsidRDefault="00DE6F1C" w:rsidP="00DE6F1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ambria" w:hAnsi="Cambria" w:cs="Cambria"/>
          <w:sz w:val="32"/>
          <w:szCs w:val="32"/>
        </w:rPr>
        <w:t xml:space="preserve">Trigger: User wants to create an account </w:t>
      </w:r>
    </w:p>
    <w:p w14:paraId="7D879952" w14:textId="77777777" w:rsidR="00DE6F1C" w:rsidRPr="00DE6F1C" w:rsidRDefault="00DE6F1C" w:rsidP="00DE6F1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88" w:lineRule="auto"/>
        <w:rPr>
          <w:rFonts w:ascii="Times" w:hAnsi="Times" w:cs="Times"/>
        </w:rPr>
      </w:pPr>
      <w:r w:rsidRPr="00DE6F1C">
        <w:rPr>
          <w:rFonts w:ascii="Cambria" w:hAnsi="Cambria" w:cs="Cambria"/>
          <w:sz w:val="32"/>
          <w:szCs w:val="32"/>
        </w:rPr>
        <w:t>User selects create account button.  </w:t>
      </w:r>
    </w:p>
    <w:p w14:paraId="5611D061" w14:textId="77777777" w:rsidR="00DE6F1C" w:rsidRPr="00DE6F1C" w:rsidRDefault="00DE6F1C" w:rsidP="00DE6F1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88" w:lineRule="auto"/>
        <w:rPr>
          <w:rFonts w:ascii="Times" w:hAnsi="Times" w:cs="Times"/>
        </w:rPr>
      </w:pPr>
      <w:r w:rsidRPr="00DE6F1C">
        <w:rPr>
          <w:rFonts w:ascii="Cambria" w:hAnsi="Cambria" w:cs="Cambria"/>
          <w:sz w:val="32"/>
          <w:szCs w:val="32"/>
        </w:rPr>
        <w:t>User enters account specific data (ex. E-mail)  </w:t>
      </w:r>
    </w:p>
    <w:p w14:paraId="0474012B" w14:textId="77777777" w:rsidR="00DE6F1C" w:rsidRPr="00DE6F1C" w:rsidRDefault="00DE6F1C" w:rsidP="00DE6F1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88" w:lineRule="auto"/>
        <w:rPr>
          <w:rFonts w:ascii="Times" w:hAnsi="Times" w:cs="Times"/>
        </w:rPr>
      </w:pPr>
      <w:r w:rsidRPr="00DE6F1C">
        <w:rPr>
          <w:rFonts w:ascii="Cambria" w:hAnsi="Cambria" w:cs="Cambria"/>
          <w:sz w:val="32"/>
          <w:szCs w:val="32"/>
        </w:rPr>
        <w:t>User submits form  </w:t>
      </w:r>
    </w:p>
    <w:p w14:paraId="715D7F9F" w14:textId="77777777" w:rsidR="00DE6F1C" w:rsidRPr="00DE6F1C" w:rsidRDefault="00DE6F1C" w:rsidP="00DE6F1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 w:rsidRPr="00DE6F1C">
        <w:rPr>
          <w:rFonts w:ascii="Times" w:hAnsi="Times" w:cs="Times"/>
          <w:b/>
          <w:sz w:val="32"/>
          <w:szCs w:val="32"/>
        </w:rPr>
        <w:t xml:space="preserve">Forgot Password </w:t>
      </w:r>
    </w:p>
    <w:p w14:paraId="2AF5EF06" w14:textId="77777777" w:rsidR="00DE6F1C" w:rsidRDefault="00DE6F1C" w:rsidP="00DE6F1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ambria" w:hAnsi="Cambria" w:cs="Cambria"/>
          <w:sz w:val="32"/>
          <w:szCs w:val="32"/>
        </w:rPr>
        <w:t xml:space="preserve">Trigger: The user forgot their password and wants a new one </w:t>
      </w:r>
    </w:p>
    <w:p w14:paraId="37DF8130" w14:textId="77777777" w:rsidR="00DE6F1C" w:rsidRPr="00DE6F1C" w:rsidRDefault="00DE6F1C" w:rsidP="00DE6F1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240" w:line="288" w:lineRule="auto"/>
        <w:rPr>
          <w:rFonts w:ascii="Times" w:hAnsi="Times" w:cs="Times"/>
        </w:rPr>
      </w:pPr>
      <w:r w:rsidRPr="00DE6F1C">
        <w:rPr>
          <w:rFonts w:ascii="Cambria" w:hAnsi="Cambria" w:cs="Cambria"/>
          <w:sz w:val="32"/>
          <w:szCs w:val="32"/>
        </w:rPr>
        <w:t>User selects forgot password button  </w:t>
      </w:r>
    </w:p>
    <w:p w14:paraId="146BD745" w14:textId="77777777" w:rsidR="00DE6F1C" w:rsidRPr="00DE6F1C" w:rsidRDefault="00DE6F1C" w:rsidP="00DE6F1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240" w:line="288" w:lineRule="auto"/>
        <w:rPr>
          <w:rFonts w:ascii="Times" w:hAnsi="Times" w:cs="Times"/>
        </w:rPr>
      </w:pPr>
      <w:r w:rsidRPr="00DE6F1C">
        <w:rPr>
          <w:rFonts w:ascii="Cambria" w:hAnsi="Cambria" w:cs="Cambria"/>
          <w:sz w:val="32"/>
          <w:szCs w:val="32"/>
        </w:rPr>
        <w:t>User enters their e-mail address  </w:t>
      </w:r>
    </w:p>
    <w:p w14:paraId="082E3AD3" w14:textId="77777777" w:rsidR="00DE6F1C" w:rsidRPr="00DE6F1C" w:rsidRDefault="00DE6F1C" w:rsidP="00DE6F1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240" w:line="288" w:lineRule="auto"/>
        <w:rPr>
          <w:rFonts w:ascii="Times" w:hAnsi="Times" w:cs="Times"/>
        </w:rPr>
      </w:pPr>
      <w:r w:rsidRPr="00DE6F1C">
        <w:rPr>
          <w:rFonts w:ascii="Cambria" w:hAnsi="Cambria" w:cs="Cambria"/>
          <w:sz w:val="32"/>
          <w:szCs w:val="32"/>
        </w:rPr>
        <w:t>User submits form  </w:t>
      </w:r>
    </w:p>
    <w:p w14:paraId="70937270" w14:textId="77777777" w:rsidR="00DE6F1C" w:rsidRPr="00DE6F1C" w:rsidRDefault="00DE6F1C" w:rsidP="00DE6F1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240" w:line="288" w:lineRule="auto"/>
        <w:rPr>
          <w:rFonts w:ascii="Times" w:hAnsi="Times" w:cs="Times"/>
        </w:rPr>
      </w:pPr>
      <w:r w:rsidRPr="00DE6F1C">
        <w:rPr>
          <w:rFonts w:ascii="Cambria" w:hAnsi="Cambria" w:cs="Cambria"/>
          <w:sz w:val="32"/>
          <w:szCs w:val="32"/>
        </w:rPr>
        <w:t>Then user follows the instructions sent to the</w:t>
      </w:r>
      <w:r>
        <w:rPr>
          <w:rFonts w:ascii="Cambria" w:hAnsi="Cambria" w:cs="Cambria"/>
          <w:sz w:val="32"/>
          <w:szCs w:val="32"/>
        </w:rPr>
        <w:t>m in the e-mail to change their</w:t>
      </w:r>
      <w:r w:rsidRPr="00DE6F1C">
        <w:rPr>
          <w:rFonts w:ascii="Cambria" w:hAnsi="Cambria" w:cs="Cambria"/>
          <w:sz w:val="32"/>
          <w:szCs w:val="32"/>
        </w:rPr>
        <w:t> password  </w:t>
      </w:r>
    </w:p>
    <w:p w14:paraId="639A1EF5" w14:textId="77777777" w:rsidR="00DE6F1C" w:rsidRPr="00DE6F1C" w:rsidRDefault="00DE6F1C" w:rsidP="00DE6F1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 w:rsidRPr="00DE6F1C">
        <w:rPr>
          <w:rFonts w:ascii="Times" w:hAnsi="Times" w:cs="Times"/>
          <w:b/>
          <w:sz w:val="32"/>
          <w:szCs w:val="32"/>
        </w:rPr>
        <w:t xml:space="preserve">Login </w:t>
      </w:r>
    </w:p>
    <w:p w14:paraId="2AA288FA" w14:textId="77777777" w:rsidR="00DE6F1C" w:rsidRDefault="00DE6F1C" w:rsidP="00DE6F1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ambria" w:hAnsi="Cambria" w:cs="Cambria"/>
          <w:sz w:val="32"/>
          <w:szCs w:val="32"/>
        </w:rPr>
        <w:t xml:space="preserve">Trigger: User wants login to use software </w:t>
      </w:r>
    </w:p>
    <w:p w14:paraId="386DAED8" w14:textId="77777777" w:rsidR="00DE6F1C" w:rsidRDefault="00DE6F1C" w:rsidP="00DE6F1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64" w:lineRule="auto"/>
        <w:rPr>
          <w:rFonts w:ascii="Cambria" w:hAnsi="Cambria" w:cs="Cambria"/>
          <w:sz w:val="32"/>
          <w:szCs w:val="32"/>
        </w:rPr>
      </w:pPr>
      <w:r w:rsidRPr="00DE6F1C">
        <w:rPr>
          <w:rFonts w:ascii="Cambria" w:hAnsi="Cambria" w:cs="Cambria"/>
          <w:sz w:val="32"/>
          <w:szCs w:val="32"/>
        </w:rPr>
        <w:t>User enters a</w:t>
      </w:r>
      <w:r w:rsidR="00ED75BD">
        <w:rPr>
          <w:rFonts w:ascii="Cambria" w:hAnsi="Cambria" w:cs="Cambria"/>
          <w:sz w:val="32"/>
          <w:szCs w:val="32"/>
        </w:rPr>
        <w:t>ccount information and submits</w:t>
      </w:r>
    </w:p>
    <w:p w14:paraId="62D96E02" w14:textId="77777777" w:rsidR="00DE6F1C" w:rsidRPr="00DE6F1C" w:rsidRDefault="00DE6F1C" w:rsidP="00ED75BD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 w:line="264" w:lineRule="auto"/>
        <w:ind w:right="-990"/>
        <w:rPr>
          <w:rFonts w:ascii="Cambria" w:hAnsi="Cambria" w:cs="Cambria"/>
          <w:sz w:val="32"/>
          <w:szCs w:val="32"/>
        </w:rPr>
      </w:pPr>
      <w:r w:rsidRPr="00DE6F1C">
        <w:rPr>
          <w:rFonts w:ascii="Cambria" w:hAnsi="Cambria" w:cs="Cambria"/>
          <w:sz w:val="32"/>
          <w:szCs w:val="32"/>
        </w:rPr>
        <w:t xml:space="preserve">User chooses to login as guest by clicking guest login button </w:t>
      </w:r>
    </w:p>
    <w:p w14:paraId="4A5E1EE3" w14:textId="77777777" w:rsidR="00DE6F1C" w:rsidRPr="00DE6F1C" w:rsidRDefault="00DE6F1C" w:rsidP="00DE6F1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 w:rsidRPr="00DE6F1C">
        <w:rPr>
          <w:rFonts w:ascii="Times" w:hAnsi="Times" w:cs="Times"/>
          <w:b/>
          <w:sz w:val="32"/>
          <w:szCs w:val="32"/>
        </w:rPr>
        <w:t xml:space="preserve">Edit Account </w:t>
      </w:r>
    </w:p>
    <w:p w14:paraId="17D3D457" w14:textId="77777777" w:rsidR="00DE6F1C" w:rsidRDefault="00DE6F1C" w:rsidP="00DE6F1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ambria" w:hAnsi="Cambria" w:cs="Cambria"/>
          <w:sz w:val="32"/>
          <w:szCs w:val="32"/>
        </w:rPr>
        <w:t xml:space="preserve">Trigger: User wants to edit account information </w:t>
      </w:r>
    </w:p>
    <w:p w14:paraId="3485DA55" w14:textId="77777777" w:rsidR="00DE6F1C" w:rsidRPr="00DE6F1C" w:rsidRDefault="00DE6F1C" w:rsidP="00DE6F1C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64" w:lineRule="auto"/>
        <w:rPr>
          <w:rFonts w:ascii="Cambria" w:hAnsi="Cambria" w:cs="Cambria"/>
          <w:sz w:val="32"/>
          <w:szCs w:val="32"/>
        </w:rPr>
      </w:pPr>
      <w:r w:rsidRPr="00DE6F1C">
        <w:rPr>
          <w:rFonts w:ascii="Cambria" w:hAnsi="Cambria" w:cs="Cambria"/>
          <w:sz w:val="32"/>
          <w:szCs w:val="32"/>
        </w:rPr>
        <w:t>User selects edit account button.  </w:t>
      </w:r>
    </w:p>
    <w:p w14:paraId="0E15C8B9" w14:textId="77777777" w:rsidR="00DE6F1C" w:rsidRPr="00DE6F1C" w:rsidRDefault="00DE6F1C" w:rsidP="00DE6F1C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64" w:lineRule="auto"/>
        <w:rPr>
          <w:rFonts w:ascii="Cambria" w:hAnsi="Cambria" w:cs="Cambria"/>
          <w:sz w:val="32"/>
          <w:szCs w:val="32"/>
        </w:rPr>
      </w:pPr>
      <w:r w:rsidRPr="00DE6F1C">
        <w:rPr>
          <w:rFonts w:ascii="Cambria" w:hAnsi="Cambria" w:cs="Cambria"/>
          <w:sz w:val="32"/>
          <w:szCs w:val="32"/>
        </w:rPr>
        <w:t>User changes the account specific data they wish to change  </w:t>
      </w:r>
    </w:p>
    <w:p w14:paraId="74C20C83" w14:textId="77777777" w:rsidR="00DE6F1C" w:rsidRPr="00ED75BD" w:rsidRDefault="00DE6F1C" w:rsidP="00ED75BD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64" w:lineRule="auto"/>
        <w:rPr>
          <w:rFonts w:ascii="Cambria" w:hAnsi="Cambria" w:cs="Cambria"/>
          <w:sz w:val="32"/>
          <w:szCs w:val="32"/>
        </w:rPr>
      </w:pPr>
      <w:r w:rsidRPr="00DE6F1C">
        <w:rPr>
          <w:rFonts w:ascii="Cambria" w:hAnsi="Cambria" w:cs="Cambria"/>
          <w:sz w:val="32"/>
          <w:szCs w:val="32"/>
        </w:rPr>
        <w:t>User submits form  </w:t>
      </w:r>
      <w:bookmarkStart w:id="0" w:name="_GoBack"/>
      <w:bookmarkEnd w:id="0"/>
    </w:p>
    <w:p w14:paraId="5366FD57" w14:textId="77777777" w:rsidR="00DE6F1C" w:rsidRPr="00DE6F1C" w:rsidRDefault="00DE6F1C" w:rsidP="00DE6F1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 w:rsidRPr="00DE6F1C">
        <w:rPr>
          <w:rFonts w:ascii="Times" w:hAnsi="Times" w:cs="Times"/>
          <w:b/>
          <w:sz w:val="32"/>
          <w:szCs w:val="32"/>
        </w:rPr>
        <w:lastRenderedPageBreak/>
        <w:t xml:space="preserve">Delete Account </w:t>
      </w:r>
    </w:p>
    <w:p w14:paraId="3111E745" w14:textId="77777777" w:rsidR="00DE6F1C" w:rsidRDefault="00DE6F1C" w:rsidP="00DE6F1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ambria" w:hAnsi="Cambria" w:cs="Cambria"/>
          <w:sz w:val="32"/>
          <w:szCs w:val="32"/>
        </w:rPr>
        <w:t xml:space="preserve">Trigger: User wants to delete an account </w:t>
      </w:r>
    </w:p>
    <w:p w14:paraId="16E214CA" w14:textId="77777777" w:rsidR="00DE6F1C" w:rsidRPr="00DE6F1C" w:rsidRDefault="00DE6F1C" w:rsidP="00DE6F1C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64" w:lineRule="auto"/>
        <w:rPr>
          <w:rFonts w:ascii="Cambria" w:hAnsi="Cambria" w:cs="Cambria"/>
          <w:sz w:val="32"/>
          <w:szCs w:val="32"/>
        </w:rPr>
      </w:pPr>
      <w:r w:rsidRPr="00DE6F1C">
        <w:rPr>
          <w:rFonts w:ascii="Cambria" w:hAnsi="Cambria" w:cs="Cambria"/>
          <w:sz w:val="32"/>
          <w:szCs w:val="32"/>
        </w:rPr>
        <w:t>User selects edit account button.  </w:t>
      </w:r>
    </w:p>
    <w:p w14:paraId="7A44513C" w14:textId="77777777" w:rsidR="00DE6F1C" w:rsidRPr="00DE6F1C" w:rsidRDefault="00DE6F1C" w:rsidP="00DE6F1C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64" w:lineRule="auto"/>
        <w:rPr>
          <w:rFonts w:ascii="Cambria" w:hAnsi="Cambria" w:cs="Cambria"/>
          <w:sz w:val="32"/>
          <w:szCs w:val="32"/>
        </w:rPr>
      </w:pPr>
      <w:r w:rsidRPr="00DE6F1C">
        <w:rPr>
          <w:rFonts w:ascii="Cambria" w:hAnsi="Cambria" w:cs="Cambria"/>
          <w:sz w:val="32"/>
          <w:szCs w:val="32"/>
        </w:rPr>
        <w:t>User selects delete account button  </w:t>
      </w:r>
    </w:p>
    <w:p w14:paraId="29ED726B" w14:textId="77777777" w:rsidR="00DE6F1C" w:rsidRPr="00DE6F1C" w:rsidRDefault="00DE6F1C" w:rsidP="00DE6F1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 w:rsidRPr="00DE6F1C">
        <w:rPr>
          <w:rFonts w:ascii="Times" w:hAnsi="Times" w:cs="Times"/>
          <w:b/>
          <w:sz w:val="32"/>
          <w:szCs w:val="32"/>
        </w:rPr>
        <w:t xml:space="preserve">View Stats </w:t>
      </w:r>
    </w:p>
    <w:p w14:paraId="154B4405" w14:textId="77777777" w:rsidR="00DE6F1C" w:rsidRDefault="00DE6F1C" w:rsidP="00DE6F1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ambria" w:hAnsi="Cambria" w:cs="Cambria"/>
          <w:sz w:val="32"/>
          <w:szCs w:val="32"/>
        </w:rPr>
        <w:t xml:space="preserve">Trigger: Admin wants to view website statics </w:t>
      </w:r>
    </w:p>
    <w:p w14:paraId="037D42CB" w14:textId="77777777" w:rsidR="00DE6F1C" w:rsidRPr="00DE6F1C" w:rsidRDefault="00DE6F1C" w:rsidP="00DE6F1C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64" w:lineRule="auto"/>
        <w:rPr>
          <w:rFonts w:ascii="Cambria" w:hAnsi="Cambria" w:cs="Cambria"/>
          <w:sz w:val="32"/>
          <w:szCs w:val="32"/>
        </w:rPr>
      </w:pPr>
      <w:r w:rsidRPr="00DE6F1C">
        <w:rPr>
          <w:rFonts w:ascii="Cambria" w:hAnsi="Cambria" w:cs="Cambria"/>
          <w:sz w:val="32"/>
          <w:szCs w:val="32"/>
        </w:rPr>
        <w:t>Admin logs in  </w:t>
      </w:r>
    </w:p>
    <w:p w14:paraId="77782A74" w14:textId="77777777" w:rsidR="00DE6F1C" w:rsidRPr="00DE6F1C" w:rsidRDefault="00DE6F1C" w:rsidP="00DE6F1C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64" w:lineRule="auto"/>
        <w:rPr>
          <w:rFonts w:ascii="Cambria" w:hAnsi="Cambria" w:cs="Cambria"/>
          <w:sz w:val="32"/>
          <w:szCs w:val="32"/>
        </w:rPr>
      </w:pPr>
      <w:r w:rsidRPr="00DE6F1C">
        <w:rPr>
          <w:rFonts w:ascii="Cambria" w:hAnsi="Cambria" w:cs="Cambria"/>
          <w:sz w:val="32"/>
          <w:szCs w:val="32"/>
        </w:rPr>
        <w:t>Admin selects view stats button  </w:t>
      </w:r>
    </w:p>
    <w:p w14:paraId="580193A2" w14:textId="77777777" w:rsidR="00DE6F1C" w:rsidRPr="00DE6F1C" w:rsidRDefault="00DE6F1C" w:rsidP="00DE6F1C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64" w:lineRule="auto"/>
        <w:rPr>
          <w:rFonts w:ascii="Times" w:hAnsi="Times" w:cs="Times"/>
          <w:sz w:val="32"/>
          <w:szCs w:val="32"/>
        </w:rPr>
      </w:pPr>
      <w:r w:rsidRPr="00DE6F1C">
        <w:rPr>
          <w:rFonts w:ascii="Cambria" w:hAnsi="Cambria" w:cs="Cambria"/>
          <w:sz w:val="32"/>
          <w:szCs w:val="32"/>
        </w:rPr>
        <w:t xml:space="preserve">Stats are displayed </w:t>
      </w:r>
      <w:r w:rsidRPr="00DE6F1C">
        <w:rPr>
          <w:rFonts w:ascii="Times" w:hAnsi="Times" w:cs="Times"/>
          <w:sz w:val="32"/>
          <w:szCs w:val="32"/>
        </w:rPr>
        <w:t> </w:t>
      </w:r>
    </w:p>
    <w:p w14:paraId="4F89927B" w14:textId="77777777" w:rsidR="00DE6F1C" w:rsidRPr="00DE6F1C" w:rsidRDefault="00DE6F1C" w:rsidP="00DE6F1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 w:rsidRPr="00DE6F1C">
        <w:rPr>
          <w:rFonts w:ascii="Times" w:hAnsi="Times" w:cs="Times"/>
          <w:b/>
          <w:sz w:val="32"/>
          <w:szCs w:val="32"/>
        </w:rPr>
        <w:t xml:space="preserve">Add Project </w:t>
      </w:r>
    </w:p>
    <w:p w14:paraId="6BC55059" w14:textId="77777777" w:rsidR="00DE6F1C" w:rsidRDefault="00DE6F1C" w:rsidP="00DE6F1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ambria" w:hAnsi="Cambria" w:cs="Cambria"/>
          <w:sz w:val="32"/>
          <w:szCs w:val="32"/>
        </w:rPr>
        <w:t xml:space="preserve">Trigger: User wants to create a new project to forecast concrete plastic shrinkage </w:t>
      </w:r>
    </w:p>
    <w:p w14:paraId="0BA8541B" w14:textId="77777777" w:rsidR="00DE6F1C" w:rsidRPr="00DE6F1C" w:rsidRDefault="00DE6F1C" w:rsidP="00DE6F1C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64" w:lineRule="auto"/>
        <w:rPr>
          <w:rFonts w:ascii="Cambria" w:hAnsi="Cambria" w:cs="Cambria"/>
          <w:sz w:val="32"/>
          <w:szCs w:val="32"/>
        </w:rPr>
      </w:pPr>
      <w:r w:rsidRPr="00DE6F1C">
        <w:rPr>
          <w:rFonts w:ascii="Cambria" w:hAnsi="Cambria" w:cs="Cambria"/>
          <w:sz w:val="32"/>
          <w:szCs w:val="32"/>
        </w:rPr>
        <w:t>User selects add new project button  </w:t>
      </w:r>
    </w:p>
    <w:p w14:paraId="53AF4754" w14:textId="77777777" w:rsidR="00DE6F1C" w:rsidRPr="00DE6F1C" w:rsidRDefault="00DE6F1C" w:rsidP="00DE6F1C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64" w:lineRule="auto"/>
        <w:rPr>
          <w:rFonts w:ascii="Cambria" w:hAnsi="Cambria" w:cs="Cambria"/>
          <w:sz w:val="32"/>
          <w:szCs w:val="32"/>
        </w:rPr>
      </w:pPr>
      <w:r w:rsidRPr="00DE6F1C">
        <w:rPr>
          <w:rFonts w:ascii="Cambria" w:hAnsi="Cambria" w:cs="Cambria"/>
          <w:sz w:val="32"/>
          <w:szCs w:val="32"/>
        </w:rPr>
        <w:t>User enters project specific data (ex. location)  </w:t>
      </w:r>
    </w:p>
    <w:p w14:paraId="06505236" w14:textId="77777777" w:rsidR="00DE6F1C" w:rsidRDefault="00DE6F1C" w:rsidP="00DE6F1C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64" w:lineRule="auto"/>
        <w:rPr>
          <w:rFonts w:ascii="Cambria" w:hAnsi="Cambria" w:cs="Cambria"/>
          <w:sz w:val="32"/>
          <w:szCs w:val="32"/>
        </w:rPr>
      </w:pPr>
      <w:r w:rsidRPr="00DE6F1C">
        <w:rPr>
          <w:rFonts w:ascii="Cambria" w:hAnsi="Cambria" w:cs="Cambria"/>
          <w:sz w:val="32"/>
          <w:szCs w:val="32"/>
        </w:rPr>
        <w:t>The Project name defaults to location  </w:t>
      </w:r>
    </w:p>
    <w:p w14:paraId="526E9C49" w14:textId="77777777" w:rsidR="00DE6F1C" w:rsidRDefault="00DE6F1C" w:rsidP="00DE6F1C">
      <w:pPr>
        <w:pStyle w:val="ListParagraph"/>
        <w:widowControl w:val="0"/>
        <w:numPr>
          <w:ilvl w:val="1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64" w:lineRule="auto"/>
        <w:rPr>
          <w:rFonts w:ascii="Cambria" w:hAnsi="Cambria" w:cs="Cambria"/>
          <w:sz w:val="32"/>
          <w:szCs w:val="32"/>
        </w:rPr>
      </w:pPr>
      <w:r w:rsidRPr="00DE6F1C">
        <w:rPr>
          <w:rFonts w:ascii="Cambria" w:hAnsi="Cambria" w:cs="Cambria"/>
          <w:sz w:val="32"/>
          <w:szCs w:val="32"/>
        </w:rPr>
        <w:t>User can choo</w:t>
      </w:r>
      <w:r w:rsidRPr="00DE6F1C">
        <w:rPr>
          <w:rFonts w:ascii="Cambria" w:hAnsi="Cambria" w:cs="Cambria"/>
          <w:sz w:val="32"/>
          <w:szCs w:val="32"/>
        </w:rPr>
        <w:t>se to enter the project name</w:t>
      </w:r>
    </w:p>
    <w:p w14:paraId="786E7EF9" w14:textId="77777777" w:rsidR="00DE6F1C" w:rsidRPr="00DE6F1C" w:rsidRDefault="00DE6F1C" w:rsidP="00DE6F1C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64" w:lineRule="auto"/>
        <w:rPr>
          <w:rFonts w:ascii="Cambria" w:hAnsi="Cambria" w:cs="Cambria"/>
          <w:sz w:val="32"/>
          <w:szCs w:val="32"/>
        </w:rPr>
      </w:pPr>
      <w:r w:rsidRPr="00DE6F1C">
        <w:rPr>
          <w:rFonts w:ascii="Cambria" w:hAnsi="Cambria" w:cs="Cambria"/>
          <w:sz w:val="32"/>
          <w:szCs w:val="32"/>
        </w:rPr>
        <w:t xml:space="preserve">User submits form </w:t>
      </w:r>
    </w:p>
    <w:p w14:paraId="420A0A39" w14:textId="77777777" w:rsidR="00DE6F1C" w:rsidRPr="00DE6F1C" w:rsidRDefault="00DE6F1C" w:rsidP="00DE6F1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 w:rsidRPr="00DE6F1C">
        <w:rPr>
          <w:rFonts w:ascii="Times" w:hAnsi="Times" w:cs="Times"/>
          <w:b/>
          <w:sz w:val="32"/>
          <w:szCs w:val="32"/>
        </w:rPr>
        <w:t xml:space="preserve">Edit Project </w:t>
      </w:r>
    </w:p>
    <w:p w14:paraId="1636F89D" w14:textId="77777777" w:rsidR="00DE6F1C" w:rsidRDefault="00DE6F1C" w:rsidP="00DE6F1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ambria" w:hAnsi="Cambria" w:cs="Cambria"/>
          <w:sz w:val="32"/>
          <w:szCs w:val="32"/>
        </w:rPr>
        <w:t xml:space="preserve">Trigger: User wants to change the project name or project specific data </w:t>
      </w:r>
    </w:p>
    <w:p w14:paraId="55EC5296" w14:textId="77777777" w:rsidR="00DE6F1C" w:rsidRPr="00DE6F1C" w:rsidRDefault="00DE6F1C" w:rsidP="00DE6F1C">
      <w:pPr>
        <w:pStyle w:val="ListParagraph"/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64" w:lineRule="auto"/>
        <w:rPr>
          <w:rFonts w:ascii="Cambria" w:hAnsi="Cambria" w:cs="Cambria"/>
          <w:sz w:val="32"/>
          <w:szCs w:val="32"/>
        </w:rPr>
      </w:pPr>
      <w:r w:rsidRPr="00DE6F1C">
        <w:rPr>
          <w:rFonts w:ascii="Cambria" w:hAnsi="Cambria" w:cs="Cambria"/>
          <w:sz w:val="32"/>
          <w:szCs w:val="32"/>
        </w:rPr>
        <w:t>User selects the edit project Button  </w:t>
      </w:r>
    </w:p>
    <w:p w14:paraId="66291D21" w14:textId="77777777" w:rsidR="00DE6F1C" w:rsidRPr="00DE6F1C" w:rsidRDefault="00DE6F1C" w:rsidP="00DE6F1C">
      <w:pPr>
        <w:pStyle w:val="ListParagraph"/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64" w:lineRule="auto"/>
        <w:rPr>
          <w:rFonts w:ascii="Cambria" w:hAnsi="Cambria" w:cs="Cambria"/>
          <w:sz w:val="32"/>
          <w:szCs w:val="32"/>
        </w:rPr>
      </w:pPr>
      <w:r w:rsidRPr="00DE6F1C">
        <w:rPr>
          <w:rFonts w:ascii="Cambria" w:hAnsi="Cambria" w:cs="Cambria"/>
          <w:sz w:val="32"/>
          <w:szCs w:val="32"/>
        </w:rPr>
        <w:t>User selects the edit information button on the project that needs changed  </w:t>
      </w:r>
    </w:p>
    <w:p w14:paraId="524F769F" w14:textId="77777777" w:rsidR="00DE6F1C" w:rsidRPr="00DE6F1C" w:rsidRDefault="00DE6F1C" w:rsidP="00DE6F1C">
      <w:pPr>
        <w:pStyle w:val="ListParagraph"/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64" w:lineRule="auto"/>
        <w:rPr>
          <w:rFonts w:ascii="Cambria" w:hAnsi="Cambria" w:cs="Cambria"/>
          <w:sz w:val="32"/>
          <w:szCs w:val="32"/>
        </w:rPr>
      </w:pPr>
      <w:r w:rsidRPr="00DE6F1C">
        <w:rPr>
          <w:rFonts w:ascii="Cambria" w:hAnsi="Cambria" w:cs="Cambria"/>
          <w:sz w:val="32"/>
          <w:szCs w:val="32"/>
        </w:rPr>
        <w:t>User changes project specific data  </w:t>
      </w:r>
    </w:p>
    <w:p w14:paraId="4D86805C" w14:textId="77777777" w:rsidR="00DE6F1C" w:rsidRPr="00DE6F1C" w:rsidRDefault="00DE6F1C" w:rsidP="00DE6F1C">
      <w:pPr>
        <w:pStyle w:val="ListParagraph"/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64" w:lineRule="auto"/>
        <w:rPr>
          <w:rFonts w:ascii="Cambria" w:hAnsi="Cambria" w:cs="Cambria"/>
          <w:sz w:val="32"/>
          <w:szCs w:val="32"/>
        </w:rPr>
      </w:pPr>
      <w:r w:rsidRPr="00DE6F1C">
        <w:rPr>
          <w:rFonts w:ascii="Cambria" w:hAnsi="Cambria" w:cs="Cambria"/>
          <w:sz w:val="32"/>
          <w:szCs w:val="32"/>
        </w:rPr>
        <w:t>User submits changes  </w:t>
      </w:r>
    </w:p>
    <w:p w14:paraId="3BF73804" w14:textId="77777777" w:rsidR="00DE6F1C" w:rsidRPr="00DE6F1C" w:rsidRDefault="00DE6F1C" w:rsidP="00DE6F1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 w:rsidRPr="00DE6F1C">
        <w:rPr>
          <w:rFonts w:ascii="Times" w:hAnsi="Times" w:cs="Times"/>
          <w:b/>
          <w:sz w:val="32"/>
          <w:szCs w:val="32"/>
        </w:rPr>
        <w:t xml:space="preserve">Delete Project </w:t>
      </w:r>
    </w:p>
    <w:p w14:paraId="162CCF31" w14:textId="77777777" w:rsidR="00DE6F1C" w:rsidRDefault="00DE6F1C" w:rsidP="00DE6F1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ambria" w:hAnsi="Cambria" w:cs="Cambria"/>
          <w:sz w:val="32"/>
          <w:szCs w:val="32"/>
        </w:rPr>
        <w:t xml:space="preserve">Trigger: User wants to delete a project </w:t>
      </w:r>
    </w:p>
    <w:p w14:paraId="50154731" w14:textId="77777777" w:rsidR="00DE6F1C" w:rsidRPr="00DE6F1C" w:rsidRDefault="00DE6F1C" w:rsidP="00DE6F1C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64" w:lineRule="auto"/>
        <w:rPr>
          <w:rFonts w:ascii="Cambria" w:hAnsi="Cambria" w:cs="Cambria"/>
          <w:sz w:val="32"/>
          <w:szCs w:val="32"/>
        </w:rPr>
      </w:pPr>
      <w:r w:rsidRPr="00DE6F1C">
        <w:rPr>
          <w:rFonts w:ascii="Cambria" w:hAnsi="Cambria" w:cs="Cambria"/>
          <w:sz w:val="32"/>
          <w:szCs w:val="32"/>
        </w:rPr>
        <w:t>User selects the edit project button  </w:t>
      </w:r>
    </w:p>
    <w:p w14:paraId="5B590C13" w14:textId="77777777" w:rsidR="00DE6F1C" w:rsidRPr="00DE6F1C" w:rsidRDefault="00DE6F1C" w:rsidP="00DE6F1C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64" w:lineRule="auto"/>
        <w:rPr>
          <w:rFonts w:ascii="Cambria" w:hAnsi="Cambria" w:cs="Cambria"/>
          <w:sz w:val="32"/>
          <w:szCs w:val="32"/>
        </w:rPr>
      </w:pPr>
      <w:r w:rsidRPr="00DE6F1C">
        <w:rPr>
          <w:rFonts w:ascii="Cambria" w:hAnsi="Cambria" w:cs="Cambria"/>
          <w:sz w:val="32"/>
          <w:szCs w:val="32"/>
        </w:rPr>
        <w:t>User selects the delete project button on the project that needs deleted  </w:t>
      </w:r>
    </w:p>
    <w:p w14:paraId="0231169D" w14:textId="77777777" w:rsidR="00DE6F1C" w:rsidRPr="00DE6F1C" w:rsidRDefault="00DE6F1C" w:rsidP="00DE6F1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 w:rsidRPr="00DE6F1C">
        <w:rPr>
          <w:rFonts w:ascii="Times" w:hAnsi="Times" w:cs="Times"/>
          <w:b/>
          <w:sz w:val="32"/>
          <w:szCs w:val="32"/>
        </w:rPr>
        <w:t xml:space="preserve">Display Project </w:t>
      </w:r>
    </w:p>
    <w:p w14:paraId="303D331E" w14:textId="77777777" w:rsidR="00DE6F1C" w:rsidRDefault="00DE6F1C" w:rsidP="00DE6F1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ambria" w:hAnsi="Cambria" w:cs="Cambria"/>
          <w:sz w:val="32"/>
          <w:szCs w:val="32"/>
        </w:rPr>
        <w:t xml:space="preserve">Trigger: User wants to find the probability of concrete plastic shrinkage </w:t>
      </w:r>
    </w:p>
    <w:p w14:paraId="36DED494" w14:textId="77777777" w:rsidR="00DE6F1C" w:rsidRPr="00DE6F1C" w:rsidRDefault="00DE6F1C" w:rsidP="00DE6F1C">
      <w:pPr>
        <w:pStyle w:val="ListParagraph"/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64" w:lineRule="auto"/>
        <w:rPr>
          <w:rFonts w:ascii="Cambria" w:hAnsi="Cambria" w:cs="Cambria"/>
          <w:sz w:val="32"/>
          <w:szCs w:val="32"/>
        </w:rPr>
      </w:pPr>
      <w:r w:rsidRPr="00DE6F1C">
        <w:rPr>
          <w:rFonts w:ascii="Cambria" w:hAnsi="Cambria" w:cs="Cambria"/>
          <w:sz w:val="32"/>
          <w:szCs w:val="32"/>
        </w:rPr>
        <w:t>User selects one of the existing projects  </w:t>
      </w:r>
    </w:p>
    <w:p w14:paraId="1D8DF19B" w14:textId="77777777" w:rsidR="00DE6F1C" w:rsidRPr="00DE6F1C" w:rsidRDefault="00DE6F1C" w:rsidP="00DE6F1C">
      <w:pPr>
        <w:pStyle w:val="ListParagraph"/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64" w:lineRule="auto"/>
        <w:rPr>
          <w:rFonts w:ascii="Cambria" w:hAnsi="Cambria" w:cs="Cambria"/>
          <w:sz w:val="32"/>
          <w:szCs w:val="32"/>
        </w:rPr>
      </w:pPr>
      <w:r w:rsidRPr="00DE6F1C">
        <w:rPr>
          <w:rFonts w:ascii="Cambria" w:hAnsi="Cambria" w:cs="Cambria"/>
          <w:sz w:val="32"/>
          <w:szCs w:val="32"/>
        </w:rPr>
        <w:t>Color coded line graph is displayed over a period of time for the user to see  the probability of concrete plastic shrinkage  </w:t>
      </w:r>
    </w:p>
    <w:p w14:paraId="697A97DB" w14:textId="77777777" w:rsidR="00DE6F1C" w:rsidRPr="00DE6F1C" w:rsidRDefault="00DE6F1C" w:rsidP="00DE6F1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 w:rsidRPr="00DE6F1C">
        <w:rPr>
          <w:rFonts w:ascii="Times" w:hAnsi="Times" w:cs="Times"/>
          <w:b/>
          <w:sz w:val="32"/>
          <w:szCs w:val="32"/>
        </w:rPr>
        <w:t xml:space="preserve">Add Notification </w:t>
      </w:r>
    </w:p>
    <w:p w14:paraId="1F209084" w14:textId="77777777" w:rsidR="00DE6F1C" w:rsidRDefault="00DE6F1C" w:rsidP="00DE6F1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ambria" w:hAnsi="Cambria" w:cs="Cambria"/>
          <w:sz w:val="32"/>
          <w:szCs w:val="32"/>
        </w:rPr>
        <w:t xml:space="preserve">Trigger: User wants to be notified if the probability of concrete plastic shrinkage dramatically changes on a user specified date </w:t>
      </w:r>
    </w:p>
    <w:p w14:paraId="3F54D745" w14:textId="77777777" w:rsidR="00DE6F1C" w:rsidRPr="00DE6F1C" w:rsidRDefault="00DE6F1C" w:rsidP="00DE6F1C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64" w:lineRule="auto"/>
        <w:rPr>
          <w:rFonts w:ascii="Cambria" w:hAnsi="Cambria" w:cs="Cambria"/>
          <w:sz w:val="32"/>
          <w:szCs w:val="32"/>
        </w:rPr>
      </w:pPr>
      <w:r w:rsidRPr="00DE6F1C">
        <w:rPr>
          <w:rFonts w:ascii="Cambria" w:hAnsi="Cambria" w:cs="Cambria"/>
          <w:sz w:val="32"/>
          <w:szCs w:val="32"/>
        </w:rPr>
        <w:t>User adds a new project or chooses an existing project  </w:t>
      </w:r>
    </w:p>
    <w:p w14:paraId="34D33833" w14:textId="77777777" w:rsidR="00DE6F1C" w:rsidRPr="00DE6F1C" w:rsidRDefault="00DE6F1C" w:rsidP="00DE6F1C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64" w:lineRule="auto"/>
        <w:rPr>
          <w:rFonts w:ascii="Cambria" w:hAnsi="Cambria" w:cs="Cambria"/>
          <w:sz w:val="32"/>
          <w:szCs w:val="32"/>
        </w:rPr>
      </w:pPr>
      <w:r w:rsidRPr="00DE6F1C">
        <w:rPr>
          <w:rFonts w:ascii="Cambria" w:hAnsi="Cambria" w:cs="Cambria"/>
          <w:sz w:val="32"/>
          <w:szCs w:val="32"/>
        </w:rPr>
        <w:t>User selects add notification  </w:t>
      </w:r>
    </w:p>
    <w:p w14:paraId="261FD6F8" w14:textId="77777777" w:rsidR="00DE6F1C" w:rsidRPr="00DE6F1C" w:rsidRDefault="00DE6F1C" w:rsidP="00DE6F1C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64" w:lineRule="auto"/>
        <w:rPr>
          <w:rFonts w:ascii="Cambria" w:hAnsi="Cambria" w:cs="Cambria"/>
          <w:sz w:val="32"/>
          <w:szCs w:val="32"/>
        </w:rPr>
      </w:pPr>
      <w:r w:rsidRPr="00DE6F1C">
        <w:rPr>
          <w:rFonts w:ascii="Cambria" w:hAnsi="Cambria" w:cs="Cambria"/>
          <w:sz w:val="32"/>
          <w:szCs w:val="32"/>
        </w:rPr>
        <w:t>User selects a date  </w:t>
      </w:r>
    </w:p>
    <w:p w14:paraId="2E86A4C9" w14:textId="77777777" w:rsidR="00DE6F1C" w:rsidRPr="00DE6F1C" w:rsidRDefault="00DE6F1C" w:rsidP="00DE6F1C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64" w:lineRule="auto"/>
        <w:rPr>
          <w:rFonts w:ascii="Cambria" w:hAnsi="Cambria" w:cs="Cambria"/>
          <w:sz w:val="32"/>
          <w:szCs w:val="32"/>
        </w:rPr>
      </w:pPr>
      <w:r w:rsidRPr="00DE6F1C">
        <w:rPr>
          <w:rFonts w:ascii="Cambria" w:hAnsi="Cambria" w:cs="Cambria"/>
          <w:sz w:val="32"/>
          <w:szCs w:val="32"/>
        </w:rPr>
        <w:t>User chooses the parameters of when to be notified (ex. If the probability  falls under X %)  </w:t>
      </w:r>
    </w:p>
    <w:p w14:paraId="7E6C91CD" w14:textId="77777777" w:rsidR="00DE6F1C" w:rsidRPr="00DE6F1C" w:rsidRDefault="00DE6F1C" w:rsidP="00DE6F1C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64" w:lineRule="auto"/>
        <w:rPr>
          <w:rFonts w:ascii="Cambria" w:hAnsi="Cambria" w:cs="Cambria"/>
          <w:sz w:val="32"/>
          <w:szCs w:val="32"/>
        </w:rPr>
      </w:pPr>
      <w:r w:rsidRPr="00DE6F1C">
        <w:rPr>
          <w:rFonts w:ascii="Cambria" w:hAnsi="Cambria" w:cs="Cambria"/>
          <w:sz w:val="32"/>
          <w:szCs w:val="32"/>
        </w:rPr>
        <w:t>User submits form  </w:t>
      </w:r>
    </w:p>
    <w:p w14:paraId="26225D0F" w14:textId="77777777" w:rsidR="00DE6F1C" w:rsidRPr="00DE6F1C" w:rsidRDefault="00DE6F1C" w:rsidP="00DE6F1C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64" w:lineRule="auto"/>
        <w:rPr>
          <w:rFonts w:ascii="Cambria" w:hAnsi="Cambria" w:cs="Cambria"/>
          <w:sz w:val="32"/>
          <w:szCs w:val="32"/>
        </w:rPr>
      </w:pPr>
      <w:r w:rsidRPr="00DE6F1C">
        <w:rPr>
          <w:rFonts w:ascii="Cambria" w:hAnsi="Cambria" w:cs="Cambria"/>
          <w:sz w:val="32"/>
          <w:szCs w:val="32"/>
        </w:rPr>
        <w:t>Notification(s) is displayed under the line graph  </w:t>
      </w:r>
    </w:p>
    <w:p w14:paraId="0F58DE65" w14:textId="77777777" w:rsidR="00DE6F1C" w:rsidRDefault="00DE6F1C" w:rsidP="00DE6F1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32"/>
          <w:szCs w:val="32"/>
        </w:rPr>
      </w:pPr>
    </w:p>
    <w:p w14:paraId="5F588947" w14:textId="77777777" w:rsidR="00DE6F1C" w:rsidRDefault="00DE6F1C" w:rsidP="00DE6F1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32"/>
          <w:szCs w:val="32"/>
        </w:rPr>
      </w:pPr>
    </w:p>
    <w:p w14:paraId="629758A9" w14:textId="77777777" w:rsidR="00DE6F1C" w:rsidRDefault="00DE6F1C" w:rsidP="00DE6F1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32"/>
          <w:szCs w:val="32"/>
        </w:rPr>
      </w:pPr>
    </w:p>
    <w:p w14:paraId="63312C80" w14:textId="77777777" w:rsidR="00DE6F1C" w:rsidRPr="00DE6F1C" w:rsidRDefault="00DE6F1C" w:rsidP="00DE6F1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 w:rsidRPr="00DE6F1C">
        <w:rPr>
          <w:rFonts w:ascii="Times" w:hAnsi="Times" w:cs="Times"/>
          <w:b/>
          <w:sz w:val="32"/>
          <w:szCs w:val="32"/>
        </w:rPr>
        <w:t xml:space="preserve">Edit Notification </w:t>
      </w:r>
    </w:p>
    <w:p w14:paraId="708513EC" w14:textId="77777777" w:rsidR="00DE6F1C" w:rsidRDefault="00DE6F1C" w:rsidP="00DE6F1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ambria" w:hAnsi="Cambria" w:cs="Cambria"/>
          <w:sz w:val="32"/>
          <w:szCs w:val="32"/>
        </w:rPr>
        <w:t xml:space="preserve">Trigger: User wants to change a notification </w:t>
      </w:r>
    </w:p>
    <w:p w14:paraId="3C5A3461" w14:textId="77777777" w:rsidR="00DE6F1C" w:rsidRPr="00DE6F1C" w:rsidRDefault="00DE6F1C" w:rsidP="00DE6F1C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64" w:lineRule="auto"/>
        <w:rPr>
          <w:rFonts w:ascii="Cambria" w:hAnsi="Cambria" w:cs="Cambria"/>
          <w:sz w:val="32"/>
          <w:szCs w:val="32"/>
        </w:rPr>
      </w:pPr>
      <w:r w:rsidRPr="00DE6F1C">
        <w:rPr>
          <w:rFonts w:ascii="Cambria" w:hAnsi="Cambria" w:cs="Cambria"/>
          <w:sz w:val="32"/>
          <w:szCs w:val="32"/>
        </w:rPr>
        <w:t>User selects the project with the notification that needs changed  </w:t>
      </w:r>
    </w:p>
    <w:p w14:paraId="6B983996" w14:textId="77777777" w:rsidR="00DE6F1C" w:rsidRPr="00DE6F1C" w:rsidRDefault="00DE6F1C" w:rsidP="00DE6F1C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64" w:lineRule="auto"/>
        <w:rPr>
          <w:rFonts w:ascii="Cambria" w:hAnsi="Cambria" w:cs="Cambria"/>
          <w:sz w:val="32"/>
          <w:szCs w:val="32"/>
        </w:rPr>
      </w:pPr>
      <w:r w:rsidRPr="00DE6F1C">
        <w:rPr>
          <w:rFonts w:ascii="Cambria" w:hAnsi="Cambria" w:cs="Cambria"/>
          <w:sz w:val="32"/>
          <w:szCs w:val="32"/>
        </w:rPr>
        <w:t>User selects the edit notifications button  </w:t>
      </w:r>
    </w:p>
    <w:p w14:paraId="49E63337" w14:textId="77777777" w:rsidR="00DE6F1C" w:rsidRPr="00DE6F1C" w:rsidRDefault="00DE6F1C" w:rsidP="00DE6F1C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64" w:lineRule="auto"/>
        <w:rPr>
          <w:rFonts w:ascii="Cambria" w:hAnsi="Cambria" w:cs="Cambria"/>
          <w:sz w:val="32"/>
          <w:szCs w:val="32"/>
        </w:rPr>
      </w:pPr>
      <w:r w:rsidRPr="00DE6F1C">
        <w:rPr>
          <w:rFonts w:ascii="Cambria" w:hAnsi="Cambria" w:cs="Cambria"/>
          <w:sz w:val="32"/>
          <w:szCs w:val="32"/>
        </w:rPr>
        <w:t>User selects the edit button on the notification that needs to be changed  </w:t>
      </w:r>
    </w:p>
    <w:p w14:paraId="1F47AB69" w14:textId="77777777" w:rsidR="00DE6F1C" w:rsidRPr="00DE6F1C" w:rsidRDefault="00DE6F1C" w:rsidP="00DE6F1C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64" w:lineRule="auto"/>
        <w:rPr>
          <w:rFonts w:ascii="Cambria" w:hAnsi="Cambria" w:cs="Cambria"/>
          <w:sz w:val="32"/>
          <w:szCs w:val="32"/>
        </w:rPr>
      </w:pPr>
      <w:r w:rsidRPr="00DE6F1C">
        <w:rPr>
          <w:rFonts w:ascii="Cambria" w:hAnsi="Cambria" w:cs="Cambria"/>
          <w:sz w:val="32"/>
          <w:szCs w:val="32"/>
        </w:rPr>
        <w:t>User changes the notifications date or parameters.  </w:t>
      </w:r>
    </w:p>
    <w:p w14:paraId="1B879A3D" w14:textId="77777777" w:rsidR="00DE6F1C" w:rsidRPr="00DE6F1C" w:rsidRDefault="00DE6F1C" w:rsidP="00DE6F1C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64" w:lineRule="auto"/>
        <w:rPr>
          <w:rFonts w:ascii="Cambria" w:hAnsi="Cambria" w:cs="Cambria"/>
          <w:sz w:val="32"/>
          <w:szCs w:val="32"/>
        </w:rPr>
      </w:pPr>
      <w:r w:rsidRPr="00DE6F1C">
        <w:rPr>
          <w:rFonts w:ascii="Cambria" w:hAnsi="Cambria" w:cs="Cambria"/>
          <w:sz w:val="32"/>
          <w:szCs w:val="32"/>
        </w:rPr>
        <w:t>User submits changes  </w:t>
      </w:r>
    </w:p>
    <w:p w14:paraId="3C34C763" w14:textId="77777777" w:rsidR="00DE6F1C" w:rsidRPr="00DE6F1C" w:rsidRDefault="00DE6F1C" w:rsidP="00DE6F1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 w:rsidRPr="00DE6F1C">
        <w:rPr>
          <w:rFonts w:ascii="Times" w:hAnsi="Times" w:cs="Times"/>
          <w:b/>
          <w:sz w:val="32"/>
          <w:szCs w:val="32"/>
        </w:rPr>
        <w:t xml:space="preserve">Delete Notification </w:t>
      </w:r>
    </w:p>
    <w:p w14:paraId="4FD207C4" w14:textId="77777777" w:rsidR="00DE6F1C" w:rsidRDefault="00DE6F1C" w:rsidP="00DE6F1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ambria" w:hAnsi="Cambria" w:cs="Cambria"/>
          <w:sz w:val="32"/>
          <w:szCs w:val="32"/>
        </w:rPr>
        <w:t xml:space="preserve">Trigger: User wants to delete a notification </w:t>
      </w:r>
    </w:p>
    <w:p w14:paraId="4780CC22" w14:textId="77777777" w:rsidR="00DE6F1C" w:rsidRPr="00DE6F1C" w:rsidRDefault="00DE6F1C" w:rsidP="00DE6F1C">
      <w:pPr>
        <w:pStyle w:val="ListParagraph"/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64" w:lineRule="auto"/>
        <w:rPr>
          <w:rFonts w:ascii="Cambria" w:hAnsi="Cambria" w:cs="Cambria"/>
          <w:sz w:val="32"/>
          <w:szCs w:val="32"/>
        </w:rPr>
      </w:pPr>
      <w:r w:rsidRPr="00DE6F1C">
        <w:rPr>
          <w:rFonts w:ascii="Cambria" w:hAnsi="Cambria" w:cs="Cambria"/>
          <w:sz w:val="32"/>
          <w:szCs w:val="32"/>
        </w:rPr>
        <w:t>User selects the project with the notification that needs to be deleted  </w:t>
      </w:r>
    </w:p>
    <w:p w14:paraId="33241DB4" w14:textId="77777777" w:rsidR="00DE6F1C" w:rsidRPr="00DE6F1C" w:rsidRDefault="00DE6F1C" w:rsidP="00DE6F1C">
      <w:pPr>
        <w:pStyle w:val="ListParagraph"/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64" w:lineRule="auto"/>
        <w:rPr>
          <w:rFonts w:ascii="Cambria" w:hAnsi="Cambria" w:cs="Cambria"/>
          <w:sz w:val="32"/>
          <w:szCs w:val="32"/>
        </w:rPr>
      </w:pPr>
      <w:r w:rsidRPr="00DE6F1C">
        <w:rPr>
          <w:rFonts w:ascii="Cambria" w:hAnsi="Cambria" w:cs="Cambria"/>
          <w:sz w:val="32"/>
          <w:szCs w:val="32"/>
        </w:rPr>
        <w:t>User selects the edit notification button  </w:t>
      </w:r>
    </w:p>
    <w:p w14:paraId="0B9444B5" w14:textId="77777777" w:rsidR="00DE6F1C" w:rsidRPr="00DE6F1C" w:rsidRDefault="00DE6F1C" w:rsidP="00DE6F1C">
      <w:pPr>
        <w:pStyle w:val="ListParagraph"/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64" w:lineRule="auto"/>
        <w:rPr>
          <w:rFonts w:ascii="Cambria" w:hAnsi="Cambria" w:cs="Cambria"/>
          <w:sz w:val="32"/>
          <w:szCs w:val="32"/>
        </w:rPr>
      </w:pPr>
      <w:r w:rsidRPr="00DE6F1C">
        <w:rPr>
          <w:rFonts w:ascii="Cambria" w:hAnsi="Cambria" w:cs="Cambria"/>
          <w:sz w:val="32"/>
          <w:szCs w:val="32"/>
        </w:rPr>
        <w:t>User selects the delete button on the notification that needs to be deleted  </w:t>
      </w:r>
    </w:p>
    <w:sectPr w:rsidR="00DE6F1C" w:rsidRPr="00DE6F1C" w:rsidSect="00CB442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DD3193D"/>
    <w:multiLevelType w:val="hybridMultilevel"/>
    <w:tmpl w:val="F34AF2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736F14"/>
    <w:multiLevelType w:val="multilevel"/>
    <w:tmpl w:val="A6A8F77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433DAA"/>
    <w:multiLevelType w:val="hybridMultilevel"/>
    <w:tmpl w:val="A6B617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81029E"/>
    <w:multiLevelType w:val="hybridMultilevel"/>
    <w:tmpl w:val="23A007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1DB26CD0"/>
    <w:multiLevelType w:val="multilevel"/>
    <w:tmpl w:val="30E0588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C40E5F"/>
    <w:multiLevelType w:val="hybridMultilevel"/>
    <w:tmpl w:val="24BC9B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5246A8"/>
    <w:multiLevelType w:val="multilevel"/>
    <w:tmpl w:val="30E0588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1E60A4"/>
    <w:multiLevelType w:val="hybridMultilevel"/>
    <w:tmpl w:val="A366F9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CB3AB1"/>
    <w:multiLevelType w:val="hybridMultilevel"/>
    <w:tmpl w:val="B7EA42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8717CB"/>
    <w:multiLevelType w:val="multilevel"/>
    <w:tmpl w:val="70C6E8B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BC63B7"/>
    <w:multiLevelType w:val="hybridMultilevel"/>
    <w:tmpl w:val="51E076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E6054D"/>
    <w:multiLevelType w:val="hybridMultilevel"/>
    <w:tmpl w:val="2F4850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DB1AE7"/>
    <w:multiLevelType w:val="hybridMultilevel"/>
    <w:tmpl w:val="89864F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732CA8"/>
    <w:multiLevelType w:val="hybridMultilevel"/>
    <w:tmpl w:val="333CCB64"/>
    <w:lvl w:ilvl="0" w:tplc="2E9A33EE">
      <w:start w:val="1"/>
      <w:numFmt w:val="decimal"/>
      <w:lvlText w:val="%1)"/>
      <w:lvlJc w:val="left"/>
      <w:pPr>
        <w:ind w:left="720" w:hanging="360"/>
      </w:pPr>
      <w:rPr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6647E4"/>
    <w:multiLevelType w:val="hybridMultilevel"/>
    <w:tmpl w:val="70C6E8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194A0A"/>
    <w:multiLevelType w:val="hybridMultilevel"/>
    <w:tmpl w:val="5C8E0862"/>
    <w:lvl w:ilvl="0" w:tplc="E5BE40E6">
      <w:start w:val="1"/>
      <w:numFmt w:val="decimal"/>
      <w:lvlText w:val="%1)"/>
      <w:lvlJc w:val="left"/>
      <w:pPr>
        <w:ind w:left="720" w:hanging="360"/>
      </w:pPr>
      <w:rPr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D72EF1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5781184"/>
    <w:multiLevelType w:val="hybridMultilevel"/>
    <w:tmpl w:val="8C0405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EC224B"/>
    <w:multiLevelType w:val="hybridMultilevel"/>
    <w:tmpl w:val="9A4281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A20C4B"/>
    <w:multiLevelType w:val="multilevel"/>
    <w:tmpl w:val="00000001"/>
    <w:lvl w:ilvl="0">
      <w:start w:val="1"/>
      <w:numFmt w:val="decimal"/>
      <w:lvlText w:val="%1."/>
      <w:lvlJc w:val="left"/>
      <w:pPr>
        <w:ind w:left="94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B437C57"/>
    <w:multiLevelType w:val="hybridMultilevel"/>
    <w:tmpl w:val="F66AE0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7"/>
  </w:num>
  <w:num w:numId="6">
    <w:abstractNumId w:val="18"/>
  </w:num>
  <w:num w:numId="7">
    <w:abstractNumId w:val="20"/>
  </w:num>
  <w:num w:numId="8">
    <w:abstractNumId w:val="7"/>
  </w:num>
  <w:num w:numId="9">
    <w:abstractNumId w:val="9"/>
  </w:num>
  <w:num w:numId="10">
    <w:abstractNumId w:val="11"/>
  </w:num>
  <w:num w:numId="11">
    <w:abstractNumId w:val="16"/>
  </w:num>
  <w:num w:numId="12">
    <w:abstractNumId w:val="23"/>
  </w:num>
  <w:num w:numId="13">
    <w:abstractNumId w:val="12"/>
  </w:num>
  <w:num w:numId="14">
    <w:abstractNumId w:val="21"/>
  </w:num>
  <w:num w:numId="15">
    <w:abstractNumId w:val="4"/>
  </w:num>
  <w:num w:numId="16">
    <w:abstractNumId w:val="24"/>
  </w:num>
  <w:num w:numId="17">
    <w:abstractNumId w:val="22"/>
  </w:num>
  <w:num w:numId="18">
    <w:abstractNumId w:val="6"/>
  </w:num>
  <w:num w:numId="19">
    <w:abstractNumId w:val="15"/>
  </w:num>
  <w:num w:numId="20">
    <w:abstractNumId w:val="14"/>
  </w:num>
  <w:num w:numId="21">
    <w:abstractNumId w:val="19"/>
  </w:num>
  <w:num w:numId="22">
    <w:abstractNumId w:val="8"/>
  </w:num>
  <w:num w:numId="23">
    <w:abstractNumId w:val="13"/>
  </w:num>
  <w:num w:numId="24">
    <w:abstractNumId w:val="1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F1C"/>
    <w:rsid w:val="001F3655"/>
    <w:rsid w:val="00775C94"/>
    <w:rsid w:val="00DE6F1C"/>
    <w:rsid w:val="00ED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0FA4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F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460</Words>
  <Characters>2624</Characters>
  <Application>Microsoft Macintosh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Grote</dc:creator>
  <cp:keywords/>
  <dc:description/>
  <cp:lastModifiedBy>Daniel Grote</cp:lastModifiedBy>
  <cp:revision>2</cp:revision>
  <dcterms:created xsi:type="dcterms:W3CDTF">2014-11-19T04:39:00Z</dcterms:created>
  <dcterms:modified xsi:type="dcterms:W3CDTF">2014-11-19T04:55:00Z</dcterms:modified>
</cp:coreProperties>
</file>